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102" w:rsidRDefault="006E4102">
      <w:pPr>
        <w:spacing w:before="9" w:line="280" w:lineRule="exact"/>
        <w:rPr>
          <w:sz w:val="28"/>
          <w:szCs w:val="28"/>
        </w:rPr>
      </w:pPr>
    </w:p>
    <w:p w:rsidR="006E4102" w:rsidRDefault="00E92143">
      <w:pPr>
        <w:ind w:left="10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8.25pt">
            <v:imagedata r:id="rId7" o:title=""/>
          </v:shape>
        </w:pict>
      </w:r>
    </w:p>
    <w:p w:rsidR="006E4102" w:rsidRDefault="006E4102">
      <w:pPr>
        <w:spacing w:before="3" w:line="180" w:lineRule="exact"/>
        <w:rPr>
          <w:sz w:val="18"/>
          <w:szCs w:val="18"/>
        </w:rPr>
      </w:pPr>
    </w:p>
    <w:p w:rsidR="006E4102" w:rsidRDefault="006E4102">
      <w:pPr>
        <w:spacing w:line="200" w:lineRule="exact"/>
      </w:pPr>
    </w:p>
    <w:p w:rsidR="006E4102" w:rsidRDefault="00E92143">
      <w:pPr>
        <w:ind w:left="283"/>
        <w:rPr>
          <w:rFonts w:ascii="Arial" w:eastAsia="Arial" w:hAnsi="Arial" w:cs="Arial"/>
        </w:rPr>
      </w:pPr>
      <w:r w:rsidRPr="00E92143">
        <w:pict>
          <v:group id="_x0000_s1074" style="position:absolute;left:0;text-align:left;margin-left:28.35pt;margin-top:92.95pt;width:538.6pt;height:0;z-index:-251659776;mso-position-horizontal-relative:page" coordorigin="567,1859" coordsize="10772,0">
            <v:shape id="_x0000_s1075" style="position:absolute;left:567;top:1859;width:10772;height:0" coordorigin="567,1859" coordsize="10772,0" path="m567,1859r10772,e" filled="f" strokecolor="#51a9cc" strokeweight=".38pt">
              <v:path arrowok="t"/>
            </v:shape>
            <w10:wrap anchorx="page"/>
          </v:group>
        </w:pict>
      </w:r>
      <w:r w:rsidR="00797A26">
        <w:rPr>
          <w:rFonts w:ascii="Arial" w:eastAsia="Arial" w:hAnsi="Arial" w:cs="Arial"/>
          <w:color w:val="CE2E2E"/>
        </w:rPr>
        <w:t>N° INSEEC : 141705299</w:t>
      </w:r>
    </w:p>
    <w:p w:rsidR="006E4102" w:rsidRDefault="00797A26">
      <w:pPr>
        <w:spacing w:before="12" w:line="240" w:lineRule="exact"/>
        <w:rPr>
          <w:sz w:val="24"/>
          <w:szCs w:val="24"/>
        </w:rPr>
      </w:pPr>
      <w:r>
        <w:br w:type="column"/>
      </w:r>
    </w:p>
    <w:p w:rsidR="006E4102" w:rsidRDefault="00797A26">
      <w:pPr>
        <w:ind w:left="381" w:right="-41"/>
        <w:jc w:val="center"/>
        <w:rPr>
          <w:rFonts w:ascii="Arial" w:eastAsia="Arial" w:hAnsi="Arial" w:cs="Arial"/>
          <w:sz w:val="28"/>
          <w:szCs w:val="28"/>
        </w:rPr>
      </w:pPr>
      <w:r>
        <w:rPr>
          <w:rFonts w:ascii="Arial" w:eastAsia="Arial" w:hAnsi="Arial" w:cs="Arial"/>
          <w:b/>
          <w:color w:val="51A9CC"/>
          <w:sz w:val="28"/>
          <w:szCs w:val="28"/>
        </w:rPr>
        <w:t>Master, MSc/MBA Programs</w:t>
      </w:r>
    </w:p>
    <w:p w:rsidR="006E4102" w:rsidRDefault="006E4102">
      <w:pPr>
        <w:spacing w:before="1" w:line="100" w:lineRule="exact"/>
        <w:rPr>
          <w:sz w:val="10"/>
          <w:szCs w:val="10"/>
        </w:rPr>
      </w:pPr>
    </w:p>
    <w:p w:rsidR="006E4102" w:rsidRDefault="00797A26">
      <w:pPr>
        <w:ind w:left="642" w:right="221"/>
        <w:jc w:val="center"/>
        <w:rPr>
          <w:rFonts w:ascii="Arial" w:eastAsia="Arial" w:hAnsi="Arial" w:cs="Arial"/>
          <w:sz w:val="24"/>
          <w:szCs w:val="24"/>
        </w:rPr>
      </w:pPr>
      <w:r>
        <w:rPr>
          <w:rFonts w:ascii="Arial" w:eastAsia="Arial" w:hAnsi="Arial" w:cs="Arial"/>
          <w:b/>
          <w:color w:val="51A9CC"/>
          <w:sz w:val="24"/>
          <w:szCs w:val="24"/>
        </w:rPr>
        <w:t>Application form n° 1726826</w:t>
      </w:r>
    </w:p>
    <w:p w:rsidR="006E4102" w:rsidRDefault="006E4102">
      <w:pPr>
        <w:spacing w:before="4" w:line="100" w:lineRule="exact"/>
        <w:rPr>
          <w:sz w:val="10"/>
          <w:szCs w:val="10"/>
        </w:rPr>
      </w:pPr>
    </w:p>
    <w:p w:rsidR="006E4102" w:rsidRDefault="006E4102">
      <w:pPr>
        <w:spacing w:line="200" w:lineRule="exact"/>
      </w:pPr>
    </w:p>
    <w:p w:rsidR="006E4102" w:rsidRDefault="00797A26">
      <w:pPr>
        <w:ind w:left="-39" w:right="106"/>
        <w:jc w:val="center"/>
        <w:rPr>
          <w:rFonts w:ascii="Arial" w:eastAsia="Arial" w:hAnsi="Arial" w:cs="Arial"/>
          <w:sz w:val="22"/>
          <w:szCs w:val="22"/>
        </w:rPr>
      </w:pPr>
      <w:r>
        <w:rPr>
          <w:rFonts w:ascii="Arial" w:eastAsia="Arial" w:hAnsi="Arial" w:cs="Arial"/>
          <w:sz w:val="22"/>
          <w:szCs w:val="22"/>
        </w:rPr>
        <w:t>M2 - International Business Management</w:t>
      </w:r>
    </w:p>
    <w:p w:rsidR="006E4102" w:rsidRDefault="00797A26">
      <w:pPr>
        <w:spacing w:before="30"/>
        <w:ind w:left="1535" w:right="1680"/>
        <w:jc w:val="center"/>
        <w:rPr>
          <w:rFonts w:ascii="Arial" w:eastAsia="Arial" w:hAnsi="Arial" w:cs="Arial"/>
          <w:sz w:val="22"/>
          <w:szCs w:val="22"/>
        </w:rPr>
      </w:pPr>
      <w:r>
        <w:rPr>
          <w:rFonts w:ascii="Arial" w:eastAsia="Arial" w:hAnsi="Arial" w:cs="Arial"/>
          <w:sz w:val="22"/>
          <w:szCs w:val="22"/>
        </w:rPr>
        <w:t>(English)</w:t>
      </w:r>
    </w:p>
    <w:p w:rsidR="006E4102" w:rsidRDefault="00797A26">
      <w:pPr>
        <w:spacing w:before="3" w:line="280" w:lineRule="atLeast"/>
        <w:ind w:left="953" w:right="1098"/>
        <w:jc w:val="center"/>
        <w:rPr>
          <w:rFonts w:ascii="Arial" w:eastAsia="Arial" w:hAnsi="Arial" w:cs="Arial"/>
          <w:sz w:val="22"/>
          <w:szCs w:val="22"/>
        </w:rPr>
      </w:pPr>
      <w:r>
        <w:rPr>
          <w:rFonts w:ascii="Arial" w:eastAsia="Arial" w:hAnsi="Arial" w:cs="Arial"/>
          <w:sz w:val="22"/>
          <w:szCs w:val="22"/>
        </w:rPr>
        <w:t>MSc &amp; MBA INSEEC Fall 2017 - Paris</w:t>
      </w:r>
    </w:p>
    <w:p w:rsidR="006E4102" w:rsidRDefault="00797A26">
      <w:pPr>
        <w:spacing w:before="76"/>
        <w:ind w:left="394" w:right="186"/>
        <w:jc w:val="center"/>
        <w:rPr>
          <w:rFonts w:ascii="Arial" w:eastAsia="Arial" w:hAnsi="Arial" w:cs="Arial"/>
        </w:rPr>
      </w:pPr>
      <w:r>
        <w:br w:type="column"/>
      </w:r>
      <w:r>
        <w:rPr>
          <w:rFonts w:ascii="Arial" w:eastAsia="Arial" w:hAnsi="Arial" w:cs="Arial"/>
        </w:rPr>
        <w:lastRenderedPageBreak/>
        <w:t>1726826</w:t>
      </w:r>
    </w:p>
    <w:p w:rsidR="006E4102" w:rsidRDefault="00E92143">
      <w:pPr>
        <w:spacing w:before="82"/>
        <w:ind w:left="283" w:right="75"/>
        <w:jc w:val="center"/>
        <w:rPr>
          <w:rFonts w:ascii="Arial" w:eastAsia="Arial" w:hAnsi="Arial" w:cs="Arial"/>
        </w:rPr>
      </w:pPr>
      <w:r w:rsidRPr="00E92143">
        <w:pict>
          <v:shape id="_x0000_s1073" type="#_x0000_t75" style="position:absolute;left:0;text-align:left;margin-left:498.9pt;margin-top:14.15pt;width:82.5pt;height:32.25pt;z-index:-251661824;mso-position-horizontal-relative:page;mso-position-vertical-relative:page">
            <v:imagedata r:id="rId8" o:title=""/>
            <w10:wrap anchorx="page" anchory="page"/>
          </v:shape>
        </w:pict>
      </w:r>
      <w:r w:rsidR="00797A26">
        <w:rPr>
          <w:rFonts w:ascii="Arial" w:eastAsia="Arial" w:hAnsi="Arial" w:cs="Arial"/>
        </w:rPr>
        <w:t>07/20/2017</w:t>
      </w:r>
    </w:p>
    <w:p w:rsidR="006E4102" w:rsidRDefault="006E4102">
      <w:pPr>
        <w:spacing w:before="9" w:line="180" w:lineRule="exact"/>
        <w:rPr>
          <w:sz w:val="18"/>
          <w:szCs w:val="18"/>
        </w:rPr>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E92143">
      <w:pPr>
        <w:spacing w:line="295" w:lineRule="auto"/>
        <w:ind w:right="438" w:firstLine="195"/>
        <w:rPr>
          <w:rFonts w:ascii="Arial" w:eastAsia="Arial" w:hAnsi="Arial" w:cs="Arial"/>
        </w:rPr>
        <w:sectPr w:rsidR="006E4102">
          <w:footerReference w:type="default" r:id="rId9"/>
          <w:pgSz w:w="11920" w:h="16840"/>
          <w:pgMar w:top="260" w:right="240" w:bottom="280" w:left="180" w:header="0" w:footer="449" w:gutter="0"/>
          <w:pgNumType w:start="1"/>
          <w:cols w:num="3" w:space="720" w:equalWidth="0">
            <w:col w:w="2654" w:space="1114"/>
            <w:col w:w="4156" w:space="2133"/>
            <w:col w:w="1443"/>
          </w:cols>
        </w:sectPr>
      </w:pPr>
      <w:r w:rsidRPr="00E92143">
        <w:pict>
          <v:shape id="_x0000_s1072" type="#_x0000_t75" style="position:absolute;left:0;text-align:left;margin-left:484.7pt;margin-top:51pt;width:97.5pt;height:122.25pt;z-index:-251660800;mso-position-horizontal-relative:page;mso-position-vertical-relative:page">
            <v:imagedata r:id="rId10" o:title=""/>
            <w10:wrap anchorx="page" anchory="page"/>
          </v:shape>
        </w:pict>
      </w:r>
      <w:r w:rsidR="00797A26">
        <w:rPr>
          <w:rFonts w:ascii="Arial" w:eastAsia="Arial" w:hAnsi="Arial" w:cs="Arial"/>
        </w:rPr>
        <w:t>Attach photo here</w:t>
      </w:r>
    </w:p>
    <w:p w:rsidR="006E4102" w:rsidRDefault="006E4102">
      <w:pPr>
        <w:spacing w:before="10" w:line="160" w:lineRule="exact"/>
        <w:rPr>
          <w:sz w:val="17"/>
          <w:szCs w:val="17"/>
        </w:rPr>
      </w:pPr>
    </w:p>
    <w:p w:rsidR="006E4102" w:rsidRDefault="006E4102">
      <w:pPr>
        <w:spacing w:line="200" w:lineRule="exact"/>
      </w:pPr>
    </w:p>
    <w:p w:rsidR="006E4102" w:rsidRDefault="00797A26">
      <w:pPr>
        <w:spacing w:before="42" w:line="140" w:lineRule="exact"/>
        <w:ind w:left="2404"/>
        <w:rPr>
          <w:rFonts w:ascii="Arial" w:eastAsia="Arial" w:hAnsi="Arial" w:cs="Arial"/>
          <w:sz w:val="14"/>
          <w:szCs w:val="14"/>
        </w:rPr>
      </w:pPr>
      <w:r>
        <w:rPr>
          <w:rFonts w:ascii="Arial" w:eastAsia="Arial" w:hAnsi="Arial" w:cs="Arial"/>
          <w:i/>
          <w:position w:val="-1"/>
          <w:sz w:val="14"/>
          <w:szCs w:val="14"/>
        </w:rPr>
        <w:t>The choice of the program will be approved during the interview but may be revised by the Academic Council</w:t>
      </w:r>
    </w:p>
    <w:p w:rsidR="006E4102" w:rsidRDefault="006E4102">
      <w:pPr>
        <w:spacing w:before="3" w:line="180" w:lineRule="exact"/>
        <w:rPr>
          <w:sz w:val="18"/>
          <w:szCs w:val="18"/>
        </w:rPr>
      </w:pPr>
    </w:p>
    <w:p w:rsidR="006E4102" w:rsidRDefault="006E4102">
      <w:pPr>
        <w:spacing w:line="200" w:lineRule="exact"/>
      </w:pPr>
    </w:p>
    <w:p w:rsidR="006E4102" w:rsidRDefault="00797A26">
      <w:pPr>
        <w:spacing w:before="32"/>
        <w:ind w:left="444"/>
        <w:rPr>
          <w:rFonts w:ascii="Arial" w:eastAsia="Arial" w:hAnsi="Arial" w:cs="Arial"/>
          <w:sz w:val="22"/>
          <w:szCs w:val="22"/>
        </w:rPr>
      </w:pPr>
      <w:r>
        <w:rPr>
          <w:rFonts w:ascii="Arial" w:eastAsia="Arial" w:hAnsi="Arial" w:cs="Arial"/>
          <w:b/>
          <w:color w:val="51A9CC"/>
          <w:sz w:val="22"/>
          <w:szCs w:val="22"/>
        </w:rPr>
        <w:t>Personal information</w:t>
      </w:r>
    </w:p>
    <w:p w:rsidR="006E4102" w:rsidRDefault="006E4102">
      <w:pPr>
        <w:spacing w:before="7" w:line="140" w:lineRule="exact"/>
        <w:rPr>
          <w:sz w:val="15"/>
          <w:szCs w:val="15"/>
        </w:rPr>
      </w:pPr>
    </w:p>
    <w:p w:rsidR="006E4102" w:rsidRDefault="00797A26">
      <w:pPr>
        <w:ind w:left="444"/>
        <w:rPr>
          <w:rFonts w:ascii="Arial" w:eastAsia="Arial" w:hAnsi="Arial" w:cs="Arial"/>
        </w:rPr>
      </w:pPr>
      <w:r>
        <w:rPr>
          <w:rFonts w:ascii="Arial" w:eastAsia="Arial" w:hAnsi="Arial" w:cs="Arial"/>
        </w:rPr>
        <w:t>Gender : Mr.</w:t>
      </w:r>
    </w:p>
    <w:p w:rsidR="006E4102" w:rsidRDefault="00797A26">
      <w:pPr>
        <w:spacing w:before="53" w:line="295" w:lineRule="auto"/>
        <w:ind w:left="444" w:right="8540"/>
        <w:rPr>
          <w:rFonts w:ascii="Arial" w:eastAsia="Arial" w:hAnsi="Arial" w:cs="Arial"/>
        </w:rPr>
      </w:pPr>
      <w:r>
        <w:rPr>
          <w:rFonts w:ascii="Arial" w:eastAsia="Arial" w:hAnsi="Arial" w:cs="Arial"/>
        </w:rPr>
        <w:t>Last name : VEMULAPALLI First name : JAYADEEP Nationality : Indian</w:t>
      </w:r>
    </w:p>
    <w:p w:rsidR="006E4102" w:rsidRDefault="00797A26">
      <w:pPr>
        <w:spacing w:before="1"/>
        <w:ind w:left="444"/>
        <w:rPr>
          <w:rFonts w:ascii="Arial" w:eastAsia="Arial" w:hAnsi="Arial" w:cs="Arial"/>
        </w:rPr>
      </w:pPr>
      <w:r>
        <w:rPr>
          <w:rFonts w:ascii="Arial" w:eastAsia="Arial" w:hAnsi="Arial" w:cs="Arial"/>
        </w:rPr>
        <w:t>Date of birth : 04/08/1994</w:t>
      </w:r>
    </w:p>
    <w:p w:rsidR="006E4102" w:rsidRDefault="00797A26">
      <w:pPr>
        <w:spacing w:before="53" w:line="295" w:lineRule="auto"/>
        <w:ind w:left="444" w:right="8217"/>
        <w:rPr>
          <w:rFonts w:ascii="Arial" w:eastAsia="Arial" w:hAnsi="Arial" w:cs="Arial"/>
        </w:rPr>
      </w:pPr>
      <w:r>
        <w:rPr>
          <w:rFonts w:ascii="Arial" w:eastAsia="Arial" w:hAnsi="Arial" w:cs="Arial"/>
        </w:rPr>
        <w:t>Native language(s) : Hindustani Other languages : English Current activity : Student Address :</w:t>
      </w:r>
    </w:p>
    <w:p w:rsidR="006E4102" w:rsidRDefault="00797A26">
      <w:pPr>
        <w:spacing w:line="200" w:lineRule="exact"/>
        <w:ind w:left="727"/>
        <w:rPr>
          <w:rFonts w:ascii="Arial" w:eastAsia="Arial" w:hAnsi="Arial" w:cs="Arial"/>
        </w:rPr>
      </w:pPr>
      <w:r>
        <w:rPr>
          <w:rFonts w:ascii="Arial" w:eastAsia="Arial" w:hAnsi="Arial" w:cs="Arial"/>
        </w:rPr>
        <w:t>86-18-56/8, SNK PREAEL PLAZA</w:t>
      </w:r>
    </w:p>
    <w:p w:rsidR="006E4102" w:rsidRDefault="00797A26">
      <w:pPr>
        <w:spacing w:line="220" w:lineRule="exact"/>
        <w:ind w:left="727"/>
        <w:rPr>
          <w:rFonts w:ascii="Arial" w:eastAsia="Arial" w:hAnsi="Arial" w:cs="Arial"/>
        </w:rPr>
      </w:pPr>
      <w:r>
        <w:rPr>
          <w:rFonts w:ascii="Arial" w:eastAsia="Arial" w:hAnsi="Arial" w:cs="Arial"/>
        </w:rPr>
        <w:t>V L PURAM, RAJAHMUNDARY URBAN</w:t>
      </w:r>
    </w:p>
    <w:p w:rsidR="006E4102" w:rsidRDefault="00797A26">
      <w:pPr>
        <w:spacing w:before="3" w:line="220" w:lineRule="exact"/>
        <w:ind w:left="727" w:right="8335"/>
        <w:rPr>
          <w:rFonts w:ascii="Arial" w:eastAsia="Arial" w:hAnsi="Arial" w:cs="Arial"/>
        </w:rPr>
      </w:pPr>
      <w:r>
        <w:rPr>
          <w:rFonts w:ascii="Arial" w:eastAsia="Arial" w:hAnsi="Arial" w:cs="Arial"/>
        </w:rPr>
        <w:t>533101 RAJAHMUNDARY ANDHRA PRADESH</w:t>
      </w:r>
    </w:p>
    <w:p w:rsidR="006E4102" w:rsidRDefault="00797A26">
      <w:pPr>
        <w:spacing w:line="220" w:lineRule="exact"/>
        <w:ind w:left="727"/>
        <w:rPr>
          <w:rFonts w:ascii="Arial" w:eastAsia="Arial" w:hAnsi="Arial" w:cs="Arial"/>
        </w:rPr>
      </w:pPr>
      <w:r>
        <w:rPr>
          <w:rFonts w:ascii="Arial" w:eastAsia="Arial" w:hAnsi="Arial" w:cs="Arial"/>
        </w:rPr>
        <w:t>India</w:t>
      </w:r>
    </w:p>
    <w:p w:rsidR="006E4102" w:rsidRDefault="00797A26">
      <w:pPr>
        <w:spacing w:before="82"/>
        <w:ind w:left="444"/>
        <w:rPr>
          <w:rFonts w:ascii="Arial" w:eastAsia="Arial" w:hAnsi="Arial" w:cs="Arial"/>
        </w:rPr>
      </w:pPr>
      <w:r>
        <w:rPr>
          <w:rFonts w:ascii="Arial" w:eastAsia="Arial" w:hAnsi="Arial" w:cs="Arial"/>
        </w:rPr>
        <w:t>Phone : (91)8328645164</w:t>
      </w:r>
    </w:p>
    <w:p w:rsidR="006E4102" w:rsidRDefault="00E92143">
      <w:pPr>
        <w:spacing w:before="53" w:line="220" w:lineRule="exact"/>
        <w:ind w:left="444"/>
        <w:rPr>
          <w:rFonts w:ascii="Arial" w:eastAsia="Arial" w:hAnsi="Arial" w:cs="Arial"/>
        </w:rPr>
      </w:pPr>
      <w:r w:rsidRPr="00E92143">
        <w:pict>
          <v:group id="_x0000_s1070" style="position:absolute;left:0;text-align:left;margin-left:28.35pt;margin-top:36.1pt;width:538.6pt;height:0;z-index:-251658752;mso-position-horizontal-relative:page" coordorigin="567,722" coordsize="10772,0">
            <v:shape id="_x0000_s1071" style="position:absolute;left:567;top:722;width:10772;height:0" coordorigin="567,722" coordsize="10772,0" path="m567,722r10772,e" filled="f" strokecolor="#51a9cc" strokeweight=".38pt">
              <v:path arrowok="t"/>
            </v:shape>
            <w10:wrap anchorx="page"/>
          </v:group>
        </w:pict>
      </w:r>
      <w:hyperlink r:id="rId11">
        <w:r w:rsidR="00797A26">
          <w:rPr>
            <w:rFonts w:ascii="Arial" w:eastAsia="Arial" w:hAnsi="Arial" w:cs="Arial"/>
            <w:position w:val="-1"/>
          </w:rPr>
          <w:t>E-mail : jayadeep.444@gmail.com</w:t>
        </w:r>
      </w:hyperlink>
    </w:p>
    <w:p w:rsidR="006E4102" w:rsidRDefault="006E4102">
      <w:pPr>
        <w:spacing w:line="200" w:lineRule="exact"/>
      </w:pPr>
    </w:p>
    <w:p w:rsidR="006E4102" w:rsidRDefault="006E4102">
      <w:pPr>
        <w:spacing w:before="7" w:line="260" w:lineRule="exact"/>
        <w:rPr>
          <w:sz w:val="26"/>
          <w:szCs w:val="26"/>
        </w:rPr>
      </w:pPr>
    </w:p>
    <w:p w:rsidR="006E4102" w:rsidRDefault="00797A26">
      <w:pPr>
        <w:spacing w:before="32"/>
        <w:ind w:left="444"/>
        <w:rPr>
          <w:rFonts w:ascii="Arial" w:eastAsia="Arial" w:hAnsi="Arial" w:cs="Arial"/>
          <w:sz w:val="22"/>
          <w:szCs w:val="22"/>
        </w:rPr>
      </w:pPr>
      <w:r>
        <w:rPr>
          <w:rFonts w:ascii="Arial" w:eastAsia="Arial" w:hAnsi="Arial" w:cs="Arial"/>
          <w:b/>
          <w:color w:val="51A9CC"/>
          <w:sz w:val="22"/>
          <w:szCs w:val="22"/>
        </w:rPr>
        <w:t>Academic background</w:t>
      </w:r>
    </w:p>
    <w:p w:rsidR="006E4102" w:rsidRDefault="006E4102">
      <w:pPr>
        <w:spacing w:before="7" w:line="140" w:lineRule="exact"/>
        <w:rPr>
          <w:sz w:val="15"/>
          <w:szCs w:val="15"/>
        </w:rPr>
      </w:pPr>
    </w:p>
    <w:p w:rsidR="006E4102" w:rsidRDefault="00797A26">
      <w:pPr>
        <w:spacing w:line="295" w:lineRule="auto"/>
        <w:ind w:left="444" w:right="6306"/>
        <w:rPr>
          <w:rFonts w:ascii="Arial" w:eastAsia="Arial" w:hAnsi="Arial" w:cs="Arial"/>
        </w:rPr>
      </w:pPr>
      <w:r>
        <w:rPr>
          <w:rFonts w:ascii="Arial" w:eastAsia="Arial" w:hAnsi="Arial" w:cs="Arial"/>
        </w:rPr>
        <w:t>Highest degree / diploma obtained : INTERMEDIATE Year : 2011</w:t>
      </w:r>
    </w:p>
    <w:p w:rsidR="006E4102" w:rsidRDefault="00797A26">
      <w:pPr>
        <w:spacing w:before="1" w:line="295" w:lineRule="auto"/>
        <w:ind w:left="444" w:right="7084"/>
        <w:rPr>
          <w:rFonts w:ascii="Arial" w:eastAsia="Arial" w:hAnsi="Arial" w:cs="Arial"/>
        </w:rPr>
      </w:pPr>
      <w:r>
        <w:rPr>
          <w:rFonts w:ascii="Arial" w:eastAsia="Arial" w:hAnsi="Arial" w:cs="Arial"/>
        </w:rPr>
        <w:t>Institution : NARAYANA JUNIOR COLLEGE Address of institution:</w:t>
      </w:r>
    </w:p>
    <w:p w:rsidR="006E4102" w:rsidRDefault="00797A26">
      <w:pPr>
        <w:spacing w:line="200" w:lineRule="exact"/>
        <w:ind w:left="727"/>
        <w:rPr>
          <w:rFonts w:ascii="Arial" w:eastAsia="Arial" w:hAnsi="Arial" w:cs="Arial"/>
        </w:rPr>
      </w:pPr>
      <w:r>
        <w:rPr>
          <w:rFonts w:ascii="Arial" w:eastAsia="Arial" w:hAnsi="Arial" w:cs="Arial"/>
        </w:rPr>
        <w:t>RAJAHMUNDARY</w:t>
      </w:r>
    </w:p>
    <w:p w:rsidR="006E4102" w:rsidRDefault="00797A26">
      <w:pPr>
        <w:spacing w:line="220" w:lineRule="exact"/>
        <w:ind w:left="727"/>
        <w:rPr>
          <w:rFonts w:ascii="Arial" w:eastAsia="Arial" w:hAnsi="Arial" w:cs="Arial"/>
        </w:rPr>
      </w:pPr>
      <w:r>
        <w:rPr>
          <w:rFonts w:ascii="Arial" w:eastAsia="Arial" w:hAnsi="Arial" w:cs="Arial"/>
        </w:rPr>
        <w:t>India</w:t>
      </w:r>
    </w:p>
    <w:p w:rsidR="006E4102" w:rsidRDefault="006E4102">
      <w:pPr>
        <w:spacing w:before="9" w:line="100" w:lineRule="exact"/>
        <w:rPr>
          <w:sz w:val="10"/>
          <w:szCs w:val="10"/>
        </w:rPr>
      </w:pPr>
    </w:p>
    <w:p w:rsidR="006E4102" w:rsidRDefault="006E4102">
      <w:pPr>
        <w:spacing w:line="200" w:lineRule="exact"/>
      </w:pPr>
    </w:p>
    <w:p w:rsidR="006E4102" w:rsidRDefault="00797A26">
      <w:pPr>
        <w:spacing w:line="295" w:lineRule="auto"/>
        <w:ind w:left="444" w:right="8751"/>
        <w:rPr>
          <w:rFonts w:ascii="Arial" w:eastAsia="Arial" w:hAnsi="Arial" w:cs="Arial"/>
        </w:rPr>
      </w:pPr>
      <w:r>
        <w:rPr>
          <w:rFonts w:ascii="Arial" w:eastAsia="Arial" w:hAnsi="Arial" w:cs="Arial"/>
        </w:rPr>
        <w:t>Current studies : B.TECH Institution : JNTU</w:t>
      </w:r>
    </w:p>
    <w:p w:rsidR="006E4102" w:rsidRDefault="00797A26">
      <w:pPr>
        <w:spacing w:before="1" w:line="266" w:lineRule="auto"/>
        <w:ind w:left="727" w:right="8984" w:hanging="283"/>
        <w:rPr>
          <w:rFonts w:ascii="Arial" w:eastAsia="Arial" w:hAnsi="Arial" w:cs="Arial"/>
        </w:rPr>
      </w:pPr>
      <w:r>
        <w:rPr>
          <w:rFonts w:ascii="Arial" w:eastAsia="Arial" w:hAnsi="Arial" w:cs="Arial"/>
        </w:rPr>
        <w:t>Address of institution: KAKINADA</w:t>
      </w:r>
    </w:p>
    <w:p w:rsidR="006E4102" w:rsidRDefault="00797A26">
      <w:pPr>
        <w:spacing w:line="200" w:lineRule="exact"/>
        <w:ind w:left="727"/>
        <w:rPr>
          <w:rFonts w:ascii="Arial" w:eastAsia="Arial" w:hAnsi="Arial" w:cs="Arial"/>
        </w:rPr>
        <w:sectPr w:rsidR="006E4102">
          <w:type w:val="continuous"/>
          <w:pgSz w:w="11920" w:h="16840"/>
          <w:pgMar w:top="260" w:right="240" w:bottom="280" w:left="180" w:header="720" w:footer="720" w:gutter="0"/>
          <w:cols w:space="720"/>
        </w:sectPr>
      </w:pPr>
      <w:r>
        <w:rPr>
          <w:rFonts w:ascii="Arial" w:eastAsia="Arial" w:hAnsi="Arial" w:cs="Arial"/>
        </w:rPr>
        <w:t>India</w:t>
      </w:r>
    </w:p>
    <w:p w:rsidR="006E4102" w:rsidRDefault="00E92143">
      <w:pPr>
        <w:spacing w:before="83" w:line="295" w:lineRule="auto"/>
        <w:ind w:left="104" w:right="216"/>
        <w:rPr>
          <w:rFonts w:ascii="Arial" w:eastAsia="Arial" w:hAnsi="Arial" w:cs="Arial"/>
        </w:rPr>
      </w:pPr>
      <w:r w:rsidRPr="00E92143">
        <w:lastRenderedPageBreak/>
        <w:pict>
          <v:group id="_x0000_s1061" style="position:absolute;left:0;text-align:left;margin-left:28.05pt;margin-top:3.15pt;width:539.15pt;height:28.9pt;z-index:-251657728;mso-position-horizontal-relative:page" coordorigin="561,63" coordsize="10783,578">
            <v:shape id="_x0000_s1069" style="position:absolute;left:567;top:69;width:10772;height:283" coordorigin="567,69" coordsize="10772,283" path="m567,69r,283l11339,352r,-283l567,69xe" fillcolor="#b9e3f5" stroked="f">
              <v:path arrowok="t"/>
            </v:shape>
            <v:shape id="_x0000_s1068" style="position:absolute;left:567;top:69;width:0;height:283" coordorigin="567,69" coordsize="0,283" path="m567,69r,283e" filled="f" strokecolor="#51a9cc" strokeweight=".57pt">
              <v:path arrowok="t"/>
            </v:shape>
            <v:shape id="_x0000_s1067" style="position:absolute;left:567;top:69;width:10772;height:0" coordorigin="567,69" coordsize="10772,0" path="m567,69r10772,e" filled="f" strokecolor="#51a9cc" strokeweight=".57pt">
              <v:path arrowok="t"/>
            </v:shape>
            <v:shape id="_x0000_s1066" style="position:absolute;left:11339;top:69;width:0;height:283" coordorigin="11339,69" coordsize="0,283" path="m11339,69r,283e" filled="f" strokecolor="#51a9cc" strokeweight=".57pt">
              <v:path arrowok="t"/>
            </v:shape>
            <v:shape id="_x0000_s1065" style="position:absolute;left:567;top:352;width:10772;height:283" coordorigin="567,352" coordsize="10772,283" path="m567,352r,284l11339,636r,-284l567,352xe" fillcolor="#b9e3f5" stroked="f">
              <v:path arrowok="t"/>
            </v:shape>
            <v:shape id="_x0000_s1064" style="position:absolute;left:567;top:352;width:0;height:284" coordorigin="567,352" coordsize="0,284" path="m567,352r,284e" filled="f" strokecolor="#51a9cc" strokeweight=".57pt">
              <v:path arrowok="t"/>
            </v:shape>
            <v:shape id="_x0000_s1063" style="position:absolute;left:11339;top:352;width:0;height:284" coordorigin="11339,352" coordsize="0,284" path="m11339,352r,284e" filled="f" strokecolor="#51a9cc" strokeweight=".57pt">
              <v:path arrowok="t"/>
            </v:shape>
            <v:shape id="_x0000_s1062" style="position:absolute;left:567;top:636;width:10772;height:0" coordorigin="567,636" coordsize="10772,0" path="m567,636r10772,e" filled="f" strokecolor="#51a9cc" strokeweight=".57pt">
              <v:path arrowok="t"/>
            </v:shape>
            <w10:wrap anchorx="page"/>
          </v:group>
        </w:pict>
      </w:r>
      <w:r w:rsidR="00797A26">
        <w:rPr>
          <w:rFonts w:ascii="Arial" w:eastAsia="Arial" w:hAnsi="Arial" w:cs="Arial"/>
        </w:rPr>
        <w:t>In order to assess your motivations and career project, please answer the following questions. (in English or in French, depending on the language of the program selected)</w:t>
      </w:r>
    </w:p>
    <w:p w:rsidR="006E4102" w:rsidRDefault="006E4102">
      <w:pPr>
        <w:spacing w:before="5" w:line="100" w:lineRule="exact"/>
        <w:rPr>
          <w:sz w:val="11"/>
          <w:szCs w:val="11"/>
        </w:rPr>
      </w:pPr>
    </w:p>
    <w:p w:rsidR="006E4102" w:rsidRDefault="00797A26">
      <w:pPr>
        <w:ind w:left="104"/>
        <w:rPr>
          <w:rFonts w:ascii="Arial" w:eastAsia="Arial" w:hAnsi="Arial" w:cs="Arial"/>
        </w:rPr>
      </w:pPr>
      <w:r>
        <w:rPr>
          <w:rFonts w:ascii="Arial" w:eastAsia="Arial" w:hAnsi="Arial" w:cs="Arial"/>
        </w:rPr>
        <w:t>Why have you chosen to pursue a Masters's Degree? Why in this field?</w:t>
      </w:r>
    </w:p>
    <w:p w:rsidR="001F5B2A" w:rsidRDefault="001F5B2A" w:rsidP="001F5B2A">
      <w:pPr>
        <w:spacing w:line="200" w:lineRule="exact"/>
      </w:pPr>
    </w:p>
    <w:p w:rsidR="001F5B2A" w:rsidRDefault="001F5B2A" w:rsidP="001F5B2A">
      <w:pPr>
        <w:spacing w:line="200" w:lineRule="exact"/>
      </w:pPr>
    </w:p>
    <w:p w:rsidR="006E4102" w:rsidRDefault="001F5B2A" w:rsidP="001F5B2A">
      <w:pPr>
        <w:spacing w:line="200" w:lineRule="exact"/>
      </w:pPr>
      <w:r w:rsidRPr="001F5B2A">
        <w:rPr>
          <w:rFonts w:ascii="Arial" w:eastAsia="Arial" w:hAnsi="Arial" w:cs="Arial"/>
        </w:rPr>
        <w:t>At grad school you’ll be surrounded by leading thinkers in your field – including both the faculty members and guest experts at the front of the lecture hall, and the fellow graduate students around you. When working with people we’re inspired by and respect, staying motivated and working hard is much, much easier. In addition to all these talented people, you should also have access to excellent material resources, potentially including the latest technologies and high-end equipment being used within yourfield</w:t>
      </w:r>
      <w:r>
        <w:rPr>
          <w:rFonts w:ascii="Arial" w:hAnsi="Arial" w:cs="Arial"/>
          <w:color w:val="525252"/>
          <w:shd w:val="clear" w:color="auto" w:fill="FFFFFF"/>
        </w:rPr>
        <w:t>.</w:t>
      </w: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before="12" w:line="260" w:lineRule="exact"/>
        <w:rPr>
          <w:sz w:val="26"/>
          <w:szCs w:val="26"/>
        </w:rPr>
      </w:pPr>
    </w:p>
    <w:p w:rsidR="006E4102" w:rsidRDefault="00797A26">
      <w:pPr>
        <w:spacing w:line="295" w:lineRule="auto"/>
        <w:ind w:left="104" w:right="82"/>
        <w:rPr>
          <w:rFonts w:ascii="Arial" w:eastAsia="Arial" w:hAnsi="Arial" w:cs="Arial"/>
        </w:rPr>
      </w:pPr>
      <w:r>
        <w:rPr>
          <w:rFonts w:ascii="Arial" w:eastAsia="Arial" w:hAnsi="Arial" w:cs="Arial"/>
        </w:rPr>
        <w:t>How obtaining a graduate degree at our school contribute will contribute to your career objectives? What do you hope to gain?</w:t>
      </w:r>
    </w:p>
    <w:p w:rsidR="006E4102" w:rsidRDefault="006E4102">
      <w:pPr>
        <w:spacing w:line="200" w:lineRule="exact"/>
      </w:pPr>
    </w:p>
    <w:p w:rsidR="006E4102" w:rsidRPr="00692396" w:rsidRDefault="00692396" w:rsidP="00692396">
      <w:pPr>
        <w:spacing w:line="295" w:lineRule="auto"/>
        <w:ind w:left="104" w:right="82"/>
        <w:rPr>
          <w:rFonts w:ascii="Arial" w:eastAsia="Arial" w:hAnsi="Arial" w:cs="Arial"/>
        </w:rPr>
      </w:pPr>
      <w:r>
        <w:rPr>
          <w:rFonts w:ascii="Arial" w:eastAsia="Arial" w:hAnsi="Arial" w:cs="Arial"/>
        </w:rPr>
        <w:t>An MBA degree will provide me</w:t>
      </w:r>
      <w:r w:rsidRPr="00692396">
        <w:rPr>
          <w:rFonts w:ascii="Arial" w:eastAsia="Arial" w:hAnsi="Arial" w:cs="Arial"/>
        </w:rPr>
        <w:t xml:space="preserve"> with a broad understanding of business operations and administra</w:t>
      </w:r>
      <w:r>
        <w:rPr>
          <w:rFonts w:ascii="Arial" w:eastAsia="Arial" w:hAnsi="Arial" w:cs="Arial"/>
        </w:rPr>
        <w:t xml:space="preserve">tion. An MBA degree can help meto </w:t>
      </w:r>
      <w:r w:rsidRPr="00692396">
        <w:rPr>
          <w:rFonts w:ascii="Arial" w:eastAsia="Arial" w:hAnsi="Arial" w:cs="Arial"/>
        </w:rPr>
        <w:t xml:space="preserve">achieve </w:t>
      </w:r>
      <w:r>
        <w:rPr>
          <w:rFonts w:ascii="Arial" w:eastAsia="Arial" w:hAnsi="Arial" w:cs="Arial"/>
        </w:rPr>
        <w:t>my career goals if I am</w:t>
      </w:r>
      <w:r w:rsidRPr="00692396">
        <w:rPr>
          <w:rFonts w:ascii="Arial" w:eastAsia="Arial" w:hAnsi="Arial" w:cs="Arial"/>
        </w:rPr>
        <w:t xml:space="preserve"> interested in business, but uncertain what those career goals a</w:t>
      </w:r>
      <w:r>
        <w:rPr>
          <w:rFonts w:ascii="Arial" w:eastAsia="Arial" w:hAnsi="Arial" w:cs="Arial"/>
        </w:rPr>
        <w:t>re. An MBA degree will teach me</w:t>
      </w:r>
      <w:r w:rsidRPr="00692396">
        <w:rPr>
          <w:rFonts w:ascii="Arial" w:eastAsia="Arial" w:hAnsi="Arial" w:cs="Arial"/>
        </w:rPr>
        <w:t xml:space="preserve"> about accounting, risk assessments, economics and finance, customer service, leadership and marketing. Not only can an MBA introduce you to specific aspects of a corporation, but it </w:t>
      </w:r>
      <w:r>
        <w:rPr>
          <w:rFonts w:ascii="Arial" w:eastAsia="Arial" w:hAnsi="Arial" w:cs="Arial"/>
        </w:rPr>
        <w:t>can also provide me valuable information once i have chosen my</w:t>
      </w:r>
      <w:r w:rsidRPr="00692396">
        <w:rPr>
          <w:rFonts w:ascii="Arial" w:eastAsia="Arial" w:hAnsi="Arial" w:cs="Arial"/>
        </w:rPr>
        <w:t xml:space="preserve"> career pat</w:t>
      </w:r>
      <w:r>
        <w:rPr>
          <w:rFonts w:ascii="Arial" w:eastAsia="Arial" w:hAnsi="Arial" w:cs="Arial"/>
        </w:rPr>
        <w:t>h.</w:t>
      </w:r>
      <w:bookmarkStart w:id="0" w:name="_GoBack"/>
      <w:bookmarkEnd w:id="0"/>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before="1" w:line="220" w:lineRule="exact"/>
        <w:rPr>
          <w:sz w:val="22"/>
          <w:szCs w:val="22"/>
        </w:rPr>
      </w:pPr>
    </w:p>
    <w:p w:rsidR="006E4102" w:rsidRDefault="00797A26">
      <w:pPr>
        <w:spacing w:line="295" w:lineRule="auto"/>
        <w:ind w:left="104" w:right="172"/>
        <w:rPr>
          <w:rFonts w:ascii="Arial" w:eastAsia="Arial" w:hAnsi="Arial" w:cs="Arial"/>
        </w:rPr>
      </w:pPr>
      <w:r>
        <w:rPr>
          <w:rFonts w:ascii="Arial" w:eastAsia="Arial" w:hAnsi="Arial" w:cs="Arial"/>
        </w:rPr>
        <w:t>What arguments would you use to demonstrate your capacity to perform well in the program? What do you see as your main strenghts and weaknesses?</w:t>
      </w:r>
    </w:p>
    <w:p w:rsidR="001F22BB" w:rsidRDefault="001F22BB" w:rsidP="001F22BB">
      <w:pPr>
        <w:spacing w:line="295" w:lineRule="auto"/>
        <w:ind w:right="172"/>
        <w:rPr>
          <w:rFonts w:ascii="Arial" w:eastAsia="Arial" w:hAnsi="Arial" w:cs="Arial"/>
        </w:rPr>
      </w:pPr>
    </w:p>
    <w:p w:rsidR="001F22BB" w:rsidRDefault="001F22BB" w:rsidP="001F22BB">
      <w:pPr>
        <w:spacing w:line="295" w:lineRule="auto"/>
        <w:ind w:right="172"/>
        <w:rPr>
          <w:rFonts w:ascii="Arial" w:hAnsi="Arial" w:cs="Arial"/>
          <w:color w:val="222222"/>
          <w:shd w:val="clear" w:color="auto" w:fill="FFFFFF"/>
        </w:rPr>
      </w:pPr>
      <w:r w:rsidRPr="001F22BB">
        <w:rPr>
          <w:rFonts w:ascii="Arial" w:hAnsi="Arial" w:cs="Arial"/>
          <w:color w:val="222222"/>
          <w:shd w:val="clear" w:color="auto" w:fill="FFFFFF"/>
        </w:rPr>
        <w:t>My greatest strength is my ability to stay focused on my work and finish tasks earlier than they are due. I'm not easily distracted, and this means that my performance is very strong.</w:t>
      </w:r>
      <w:r>
        <w:rPr>
          <w:rFonts w:ascii="Arial" w:hAnsi="Arial" w:cs="Arial"/>
          <w:color w:val="222222"/>
          <w:shd w:val="clear" w:color="auto" w:fill="FFFFFF"/>
        </w:rPr>
        <w:t>My Weakness is I accept the Things fast , and I trust people more .</w:t>
      </w:r>
    </w:p>
    <w:p w:rsidR="001F22BB" w:rsidRDefault="001F22BB" w:rsidP="001F22BB">
      <w:pPr>
        <w:spacing w:line="295" w:lineRule="auto"/>
        <w:ind w:right="172"/>
        <w:rPr>
          <w:rFonts w:ascii="Arial" w:hAnsi="Arial" w:cs="Arial"/>
          <w:color w:val="222222"/>
          <w:shd w:val="clear" w:color="auto" w:fill="FFFFFF"/>
        </w:rPr>
      </w:pPr>
    </w:p>
    <w:p w:rsidR="001F22BB" w:rsidRPr="001F22BB" w:rsidRDefault="001F22BB" w:rsidP="001F22BB">
      <w:pPr>
        <w:spacing w:line="295" w:lineRule="auto"/>
        <w:ind w:right="172"/>
        <w:rPr>
          <w:rFonts w:ascii="Arial" w:eastAsia="Arial" w:hAnsi="Arial" w:cs="Arial"/>
        </w:rPr>
        <w:sectPr w:rsidR="001F22BB" w:rsidRPr="001F22BB">
          <w:pgSz w:w="11920" w:h="16840"/>
          <w:pgMar w:top="480" w:right="560" w:bottom="280" w:left="520" w:header="0" w:footer="449" w:gutter="0"/>
          <w:cols w:space="720"/>
        </w:sectPr>
      </w:pPr>
    </w:p>
    <w:p w:rsidR="006E4102" w:rsidRDefault="00797A26">
      <w:pPr>
        <w:spacing w:before="83"/>
        <w:ind w:left="104"/>
        <w:rPr>
          <w:rFonts w:ascii="Arial" w:eastAsia="Arial" w:hAnsi="Arial" w:cs="Arial"/>
        </w:rPr>
      </w:pPr>
      <w:r>
        <w:rPr>
          <w:rFonts w:ascii="Arial" w:eastAsia="Arial" w:hAnsi="Arial" w:cs="Arial"/>
        </w:rPr>
        <w:lastRenderedPageBreak/>
        <w:t>What major directions would you like your career to take in the next five years? What position(s) would you like to hold?</w:t>
      </w:r>
    </w:p>
    <w:p w:rsidR="001F22BB" w:rsidRDefault="001F22BB">
      <w:pPr>
        <w:spacing w:before="83"/>
        <w:ind w:left="104"/>
        <w:rPr>
          <w:rFonts w:ascii="Arial" w:eastAsia="Arial" w:hAnsi="Arial" w:cs="Arial"/>
        </w:rPr>
      </w:pPr>
      <w:r>
        <w:rPr>
          <w:rFonts w:ascii="Arial" w:eastAsia="Arial" w:hAnsi="Arial" w:cs="Arial"/>
        </w:rPr>
        <w:t>I would like to see myself in the coming next five years as good Working and loyal professional . I have to be Industry Ready to cope the latest trends coming up.</w:t>
      </w: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before="12" w:line="260" w:lineRule="exact"/>
        <w:rPr>
          <w:sz w:val="26"/>
          <w:szCs w:val="26"/>
        </w:rPr>
      </w:pPr>
    </w:p>
    <w:p w:rsidR="006E4102" w:rsidRDefault="00797A26">
      <w:pPr>
        <w:ind w:left="104"/>
        <w:rPr>
          <w:rFonts w:ascii="Arial" w:eastAsia="Arial" w:hAnsi="Arial" w:cs="Arial"/>
        </w:rPr>
      </w:pPr>
      <w:r>
        <w:rPr>
          <w:rFonts w:ascii="Arial" w:eastAsia="Arial" w:hAnsi="Arial" w:cs="Arial"/>
        </w:rPr>
        <w:t>In a team project, what role you most likely to take?</w:t>
      </w:r>
    </w:p>
    <w:p w:rsidR="001F22BB" w:rsidRDefault="001F22BB">
      <w:pPr>
        <w:ind w:left="104"/>
        <w:rPr>
          <w:rFonts w:ascii="Arial" w:eastAsia="Arial" w:hAnsi="Arial" w:cs="Arial"/>
        </w:rPr>
      </w:pPr>
      <w:r>
        <w:rPr>
          <w:rFonts w:ascii="Arial" w:eastAsia="Arial" w:hAnsi="Arial" w:cs="Arial"/>
        </w:rPr>
        <w:t xml:space="preserve">In a project I would like to start my career as a teammember and learn the things from the very first step and then try to be in Managing role which I would like to achieve with my hard work. </w:t>
      </w: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before="12" w:line="260" w:lineRule="exact"/>
        <w:rPr>
          <w:sz w:val="26"/>
          <w:szCs w:val="26"/>
        </w:rPr>
      </w:pPr>
    </w:p>
    <w:p w:rsidR="006E4102" w:rsidRDefault="00797A26">
      <w:pPr>
        <w:spacing w:line="295" w:lineRule="auto"/>
        <w:ind w:left="104" w:right="590"/>
        <w:rPr>
          <w:rFonts w:ascii="Arial" w:eastAsia="Arial" w:hAnsi="Arial" w:cs="Arial"/>
        </w:rPr>
      </w:pPr>
      <w:r>
        <w:rPr>
          <w:rFonts w:ascii="Arial" w:eastAsia="Arial" w:hAnsi="Arial" w:cs="Arial"/>
        </w:rPr>
        <w:t>Describe the sector of industry in which you plan to specialize, what position to hold and what company you might choose.</w:t>
      </w:r>
    </w:p>
    <w:p w:rsidR="001F22BB" w:rsidRDefault="001F22BB">
      <w:pPr>
        <w:spacing w:line="295" w:lineRule="auto"/>
        <w:ind w:left="104" w:right="590"/>
        <w:rPr>
          <w:rFonts w:ascii="Arial" w:eastAsia="Arial" w:hAnsi="Arial" w:cs="Arial"/>
        </w:rPr>
      </w:pPr>
    </w:p>
    <w:p w:rsidR="001F22BB" w:rsidRDefault="001F22BB">
      <w:pPr>
        <w:spacing w:line="295" w:lineRule="auto"/>
        <w:ind w:left="104" w:right="590"/>
        <w:rPr>
          <w:rFonts w:ascii="Arial" w:eastAsia="Arial" w:hAnsi="Arial" w:cs="Arial"/>
        </w:rPr>
        <w:sectPr w:rsidR="001F22BB">
          <w:pgSz w:w="11920" w:h="16840"/>
          <w:pgMar w:top="480" w:right="620" w:bottom="280" w:left="520" w:header="0" w:footer="449" w:gutter="0"/>
          <w:cols w:space="720"/>
        </w:sectPr>
      </w:pPr>
      <w:r>
        <w:rPr>
          <w:rFonts w:ascii="Arial" w:eastAsia="Arial" w:hAnsi="Arial" w:cs="Arial"/>
        </w:rPr>
        <w:t xml:space="preserve">I would like to do MBA in International Business Management .I expect to be a Administration role in company , I hope My Hard work drives me into One of the Top MNC’s . </w:t>
      </w:r>
    </w:p>
    <w:p w:rsidR="006E4102" w:rsidRDefault="00E92143">
      <w:pPr>
        <w:spacing w:before="83"/>
        <w:ind w:left="104"/>
        <w:rPr>
          <w:rFonts w:ascii="Arial" w:eastAsia="Arial" w:hAnsi="Arial" w:cs="Arial"/>
        </w:rPr>
      </w:pPr>
      <w:r w:rsidRPr="00E92143">
        <w:lastRenderedPageBreak/>
        <w:pict>
          <v:group id="_x0000_s1048" style="position:absolute;left:0;text-align:left;margin-left:28.05pt;margin-top:609.15pt;width:539.15pt;height:170.65pt;z-index:-251655680;mso-position-horizontal-relative:page;mso-position-vertical-relative:page" coordorigin="561,12183" coordsize="10783,3413">
            <v:shape id="_x0000_s1060" style="position:absolute;left:567;top:12189;width:10772;height:283" coordorigin="567,12189" coordsize="10772,283" path="m567,12189r,283l11339,12472r,-283l567,12189xe" fillcolor="#b9e3f5" stroked="f">
              <v:path arrowok="t"/>
            </v:shape>
            <v:shape id="_x0000_s1059" style="position:absolute;left:567;top:12472;width:10772;height:283" coordorigin="567,12472" coordsize="10772,283" path="m567,12472r,284l11339,12756r,-284l567,12472xe" fillcolor="#b9e3f5" stroked="f">
              <v:path arrowok="t"/>
            </v:shape>
            <v:shape id="_x0000_s1058" style="position:absolute;left:567;top:12756;width:10772;height:283" coordorigin="567,12756" coordsize="10772,283" path="m567,12756r,283l11339,13039r,-283l567,12756xe" fillcolor="#b9e3f5" stroked="f">
              <v:path arrowok="t"/>
            </v:shape>
            <v:shape id="_x0000_s1057" style="position:absolute;left:567;top:13039;width:10772;height:283" coordorigin="567,13039" coordsize="10772,283" path="m567,13039r,284l11339,13323r,-284l567,13039xe" fillcolor="#b9e3f5" stroked="f">
              <v:path arrowok="t"/>
            </v:shape>
            <v:shape id="_x0000_s1056" style="position:absolute;left:567;top:13323;width:10772;height:283" coordorigin="567,13323" coordsize="10772,283" path="m567,13323r,283l11339,13606r,-283l567,13323xe" fillcolor="#b9e3f5" stroked="f">
              <v:path arrowok="t"/>
            </v:shape>
            <v:shape id="_x0000_s1055" style="position:absolute;left:567;top:13606;width:10772;height:283" coordorigin="567,13606" coordsize="10772,283" path="m567,13606r,284l11339,13890r,-284l567,13606xe" fillcolor="#b9e3f5" stroked="f">
              <v:path arrowok="t"/>
            </v:shape>
            <v:shape id="_x0000_s1054" style="position:absolute;left:567;top:13890;width:10772;height:283" coordorigin="567,13890" coordsize="10772,283" path="m567,13890r,283l11339,14173r,-283l567,13890xe" fillcolor="#b9e3f5" stroked="f">
              <v:path arrowok="t"/>
            </v:shape>
            <v:shape id="_x0000_s1053" style="position:absolute;left:567;top:14173;width:10772;height:283" coordorigin="567,14173" coordsize="10772,283" path="m567,14173r,284l11339,14457r,-284l567,14173xe" fillcolor="#b9e3f5" stroked="f">
              <v:path arrowok="t"/>
            </v:shape>
            <v:shape id="_x0000_s1052" style="position:absolute;left:567;top:14457;width:10772;height:283" coordorigin="567,14457" coordsize="10772,283" path="m567,14457r,283l11339,14740r,-283l567,14457xe" fillcolor="#b9e3f5" stroked="f">
              <v:path arrowok="t"/>
            </v:shape>
            <v:shape id="_x0000_s1051" style="position:absolute;left:567;top:14740;width:10772;height:283" coordorigin="567,14740" coordsize="10772,283" path="m567,14740r,284l11339,15024r,-284l567,14740xe" fillcolor="#b9e3f5" stroked="f">
              <v:path arrowok="t"/>
            </v:shape>
            <v:shape id="_x0000_s1050" style="position:absolute;left:567;top:15024;width:10772;height:283" coordorigin="567,15024" coordsize="10772,283" path="m567,15024r,283l11339,15307r,-283l567,15024xe" fillcolor="#b9e3f5" stroked="f">
              <v:path arrowok="t"/>
            </v:shape>
            <v:shape id="_x0000_s1049" style="position:absolute;left:567;top:15307;width:10772;height:283" coordorigin="567,15307" coordsize="10772,283" path="m567,15307r,283l11339,15590r,-283l567,15307xe" fillcolor="#b9e3f5" stroked="f">
              <v:path arrowok="t"/>
            </v:shape>
            <w10:wrap anchorx="page" anchory="page"/>
          </v:group>
        </w:pict>
      </w:r>
      <w:r w:rsidRPr="00E92143">
        <w:pict>
          <v:group id="_x0000_s1027" style="position:absolute;left:0;text-align:left;margin-left:28.05pt;margin-top:47.9pt;width:539.15pt;height:85.6pt;z-index:-251656704;mso-position-horizontal-relative:page;mso-position-vertical-relative:page" coordorigin="561,958" coordsize="10783,1712">
            <v:shape id="_x0000_s1047" style="position:absolute;left:567;top:964;width:10772;height:283" coordorigin="567,964" coordsize="10772,283" path="m567,964r,283l11339,1247r,-283l567,964xe" fillcolor="#b9e3f5" stroked="f">
              <v:path arrowok="t"/>
            </v:shape>
            <v:shape id="_x0000_s1046" style="position:absolute;left:567;top:964;width:0;height:284" coordorigin="567,964" coordsize="0,284" path="m567,964r,283e" filled="f" strokecolor="#51a9cc" strokeweight=".57pt">
              <v:path arrowok="t"/>
            </v:shape>
            <v:shape id="_x0000_s1045" style="position:absolute;left:567;top:964;width:10772;height:0" coordorigin="567,964" coordsize="10772,0" path="m567,964r10772,e" filled="f" strokecolor="#51a9cc" strokeweight=".57pt">
              <v:path arrowok="t"/>
            </v:shape>
            <v:shape id="_x0000_s1044" style="position:absolute;left:11339;top:964;width:0;height:284" coordorigin="11339,964" coordsize="0,284" path="m11339,964r,283e" filled="f" strokecolor="#51a9cc" strokeweight=".57pt">
              <v:path arrowok="t"/>
            </v:shape>
            <v:shape id="_x0000_s1043" style="position:absolute;left:567;top:1247;width:10772;height:283" coordorigin="567,1247" coordsize="10772,283" path="m567,1247r,284l11339,1531r,-284l567,1247xe" fillcolor="#b9e3f5" stroked="f">
              <v:path arrowok="t"/>
            </v:shape>
            <v:shape id="_x0000_s1042" style="position:absolute;left:567;top:1247;width:0;height:283" coordorigin="567,1247" coordsize="0,283" path="m567,1247r,284e" filled="f" strokecolor="#51a9cc" strokeweight=".57pt">
              <v:path arrowok="t"/>
            </v:shape>
            <v:shape id="_x0000_s1041" style="position:absolute;left:11339;top:1247;width:0;height:283" coordorigin="11339,1247" coordsize="0,283" path="m11339,1247r,284e" filled="f" strokecolor="#51a9cc" strokeweight=".57pt">
              <v:path arrowok="t"/>
            </v:shape>
            <v:shape id="_x0000_s1040" style="position:absolute;left:567;top:1531;width:10772;height:283" coordorigin="567,1531" coordsize="10772,283" path="m567,1531r,283l11339,1814r,-283l567,1531xe" fillcolor="#b9e3f5" stroked="f">
              <v:path arrowok="t"/>
            </v:shape>
            <v:shape id="_x0000_s1039" style="position:absolute;left:567;top:1531;width:0;height:283" coordorigin="567,1531" coordsize="0,283" path="m567,1531r,283e" filled="f" strokecolor="#51a9cc" strokeweight=".57pt">
              <v:path arrowok="t"/>
            </v:shape>
            <v:shape id="_x0000_s1038" style="position:absolute;left:11339;top:1531;width:0;height:283" coordorigin="11339,1531" coordsize="0,283" path="m11339,1531r,283e" filled="f" strokecolor="#51a9cc" strokeweight=".57pt">
              <v:path arrowok="t"/>
            </v:shape>
            <v:shape id="_x0000_s1037" style="position:absolute;left:567;top:1814;width:10772;height:283" coordorigin="567,1814" coordsize="10772,283" path="m567,1814r,284l11339,2098r,-284l567,1814xe" fillcolor="#b9e3f5" stroked="f">
              <v:path arrowok="t"/>
            </v:shape>
            <v:shape id="_x0000_s1036" style="position:absolute;left:567;top:1814;width:0;height:284" coordorigin="567,1814" coordsize="0,284" path="m567,1814r,284e" filled="f" strokecolor="#51a9cc" strokeweight=".57pt">
              <v:path arrowok="t"/>
            </v:shape>
            <v:shape id="_x0000_s1035" style="position:absolute;left:11339;top:1814;width:0;height:284" coordorigin="11339,1814" coordsize="0,284" path="m11339,1814r,284e" filled="f" strokecolor="#51a9cc" strokeweight=".57pt">
              <v:path arrowok="t"/>
            </v:shape>
            <v:shape id="_x0000_s1034" style="position:absolute;left:567;top:2098;width:10772;height:283" coordorigin="567,2098" coordsize="10772,283" path="m567,2098r,283l11339,2381r,-283l567,2098xe" fillcolor="#b9e3f5" stroked="f">
              <v:path arrowok="t"/>
            </v:shape>
            <v:shape id="_x0000_s1033" style="position:absolute;left:567;top:2098;width:0;height:283" coordorigin="567,2098" coordsize="0,283" path="m567,2098r,283e" filled="f" strokecolor="#51a9cc" strokeweight=".57pt">
              <v:path arrowok="t"/>
            </v:shape>
            <v:shape id="_x0000_s1032" style="position:absolute;left:11339;top:2098;width:0;height:283" coordorigin="11339,2098" coordsize="0,283" path="m11339,2098r,283e" filled="f" strokecolor="#51a9cc" strokeweight=".57pt">
              <v:path arrowok="t"/>
            </v:shape>
            <v:shape id="_x0000_s1031" style="position:absolute;left:567;top:2381;width:10772;height:283" coordorigin="567,2381" coordsize="10772,283" path="m567,2381r,284l11339,2665r,-284l567,2381xe" fillcolor="#b9e3f5" stroked="f">
              <v:path arrowok="t"/>
            </v:shape>
            <v:shape id="_x0000_s1030" style="position:absolute;left:567;top:2381;width:0;height:283" coordorigin="567,2381" coordsize="0,283" path="m567,2381r,284e" filled="f" strokecolor="#51a9cc" strokeweight=".57pt">
              <v:path arrowok="t"/>
            </v:shape>
            <v:shape id="_x0000_s1029" style="position:absolute;left:11339;top:2381;width:0;height:283" coordorigin="11339,2381" coordsize="0,283" path="m11339,2381r,284e" filled="f" strokecolor="#51a9cc" strokeweight=".57pt">
              <v:path arrowok="t"/>
            </v:shape>
            <v:shape id="_x0000_s1028" style="position:absolute;left:567;top:2665;width:10772;height:0" coordorigin="567,2665" coordsize="10772,0" path="m567,2665r10772,e" filled="f" strokecolor="#51a9cc" strokeweight=".57pt">
              <v:path arrowok="t"/>
            </v:shape>
            <w10:wrap anchorx="page" anchory="page"/>
          </v:group>
        </w:pict>
      </w:r>
      <w:r w:rsidR="00797A26">
        <w:rPr>
          <w:rFonts w:ascii="Arial" w:eastAsia="Arial" w:hAnsi="Arial" w:cs="Arial"/>
          <w:b/>
          <w:color w:val="51A9CC"/>
        </w:rPr>
        <w:t>Please enclose the following documents</w:t>
      </w:r>
    </w:p>
    <w:p w:rsidR="006E4102" w:rsidRDefault="006E4102">
      <w:pPr>
        <w:spacing w:before="7" w:line="160" w:lineRule="exact"/>
        <w:rPr>
          <w:sz w:val="16"/>
          <w:szCs w:val="16"/>
        </w:rPr>
      </w:pPr>
    </w:p>
    <w:p w:rsidR="006E4102" w:rsidRDefault="00797A26">
      <w:pPr>
        <w:ind w:left="104"/>
        <w:rPr>
          <w:rFonts w:ascii="Arial" w:eastAsia="Arial" w:hAnsi="Arial" w:cs="Arial"/>
        </w:rPr>
      </w:pPr>
      <w:r>
        <w:rPr>
          <w:rFonts w:ascii="Arial" w:eastAsia="Arial" w:hAnsi="Arial" w:cs="Arial"/>
        </w:rPr>
        <w:t>. CV (Resume)</w:t>
      </w:r>
    </w:p>
    <w:p w:rsidR="006E4102" w:rsidRDefault="00797A26">
      <w:pPr>
        <w:spacing w:before="53"/>
        <w:ind w:left="104"/>
        <w:rPr>
          <w:rFonts w:ascii="Arial" w:eastAsia="Arial" w:hAnsi="Arial" w:cs="Arial"/>
        </w:rPr>
      </w:pPr>
      <w:r>
        <w:rPr>
          <w:rFonts w:ascii="Arial" w:eastAsia="Arial" w:hAnsi="Arial" w:cs="Arial"/>
        </w:rPr>
        <w:t>. 1 academic or professional letter of recommendation</w:t>
      </w:r>
    </w:p>
    <w:p w:rsidR="006E4102" w:rsidRDefault="00797A26">
      <w:pPr>
        <w:spacing w:before="53"/>
        <w:ind w:left="104"/>
        <w:rPr>
          <w:rFonts w:ascii="Arial" w:eastAsia="Arial" w:hAnsi="Arial" w:cs="Arial"/>
        </w:rPr>
      </w:pPr>
      <w:r>
        <w:rPr>
          <w:rFonts w:ascii="Arial" w:eastAsia="Arial" w:hAnsi="Arial" w:cs="Arial"/>
        </w:rPr>
        <w:t>. Transcript(s) and diploma(s)</w:t>
      </w:r>
    </w:p>
    <w:p w:rsidR="006E4102" w:rsidRDefault="00797A26">
      <w:pPr>
        <w:spacing w:before="53"/>
        <w:ind w:left="104"/>
        <w:rPr>
          <w:rFonts w:ascii="Arial" w:eastAsia="Arial" w:hAnsi="Arial" w:cs="Arial"/>
        </w:rPr>
      </w:pPr>
      <w:r>
        <w:rPr>
          <w:rFonts w:ascii="Arial" w:eastAsia="Arial" w:hAnsi="Arial" w:cs="Arial"/>
        </w:rPr>
        <w:t>. 2 passport-size photos</w:t>
      </w:r>
    </w:p>
    <w:p w:rsidR="006E4102" w:rsidRDefault="00797A26">
      <w:pPr>
        <w:spacing w:before="53"/>
        <w:ind w:left="104"/>
        <w:rPr>
          <w:rFonts w:ascii="Arial" w:eastAsia="Arial" w:hAnsi="Arial" w:cs="Arial"/>
        </w:rPr>
      </w:pPr>
      <w:r>
        <w:rPr>
          <w:rFonts w:ascii="Arial" w:eastAsia="Arial" w:hAnsi="Arial" w:cs="Arial"/>
        </w:rPr>
        <w:t>. Photocopy of passport or ID</w:t>
      </w:r>
    </w:p>
    <w:p w:rsidR="006E4102" w:rsidRDefault="00797A26">
      <w:pPr>
        <w:spacing w:before="53" w:line="220" w:lineRule="exact"/>
        <w:ind w:left="104"/>
        <w:rPr>
          <w:rFonts w:ascii="Arial" w:eastAsia="Arial" w:hAnsi="Arial" w:cs="Arial"/>
        </w:rPr>
      </w:pPr>
      <w:r>
        <w:rPr>
          <w:rFonts w:ascii="Arial" w:eastAsia="Arial" w:hAnsi="Arial" w:cs="Arial"/>
          <w:position w:val="-1"/>
        </w:rPr>
        <w:t>. Proof of English and/or French proficiency (depending on the language of the program selected)</w:t>
      </w:r>
    </w:p>
    <w:p w:rsidR="006E4102" w:rsidRDefault="006E4102">
      <w:pPr>
        <w:spacing w:before="4" w:line="180" w:lineRule="exact"/>
        <w:rPr>
          <w:sz w:val="18"/>
          <w:szCs w:val="18"/>
        </w:rPr>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1F22BB">
      <w:pPr>
        <w:ind w:left="4129"/>
      </w:pPr>
      <w:r>
        <w:pict>
          <v:shape id="_x0000_i1026" type="#_x0000_t75" style="width:127.5pt;height:38.25pt">
            <v:imagedata r:id="rId7" o:title=""/>
          </v:shape>
        </w:pict>
      </w: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line="200" w:lineRule="exact"/>
      </w:pPr>
    </w:p>
    <w:p w:rsidR="006E4102" w:rsidRDefault="006E4102">
      <w:pPr>
        <w:spacing w:before="13" w:line="280" w:lineRule="exact"/>
        <w:rPr>
          <w:sz w:val="28"/>
          <w:szCs w:val="28"/>
        </w:rPr>
      </w:pPr>
    </w:p>
    <w:p w:rsidR="006E4102" w:rsidRDefault="00797A26">
      <w:pPr>
        <w:spacing w:before="37" w:line="200" w:lineRule="exact"/>
        <w:ind w:left="2576"/>
        <w:rPr>
          <w:rFonts w:ascii="Arial" w:eastAsia="Arial" w:hAnsi="Arial" w:cs="Arial"/>
          <w:sz w:val="18"/>
          <w:szCs w:val="18"/>
        </w:rPr>
      </w:pPr>
      <w:r>
        <w:rPr>
          <w:rFonts w:ascii="Arial" w:eastAsia="Arial" w:hAnsi="Arial" w:cs="Arial"/>
          <w:position w:val="-1"/>
          <w:sz w:val="18"/>
          <w:szCs w:val="18"/>
        </w:rPr>
        <w:t>This application must be returned along with the required documents to:</w:t>
      </w:r>
    </w:p>
    <w:p w:rsidR="006E4102" w:rsidRDefault="006E4102">
      <w:pPr>
        <w:spacing w:before="16" w:line="280" w:lineRule="exact"/>
        <w:rPr>
          <w:sz w:val="28"/>
          <w:szCs w:val="28"/>
        </w:rPr>
      </w:pPr>
    </w:p>
    <w:p w:rsidR="006E4102" w:rsidRDefault="00797A26">
      <w:pPr>
        <w:spacing w:before="29" w:line="246" w:lineRule="auto"/>
        <w:ind w:left="3758" w:right="2598"/>
        <w:jc w:val="center"/>
        <w:rPr>
          <w:rFonts w:ascii="Arial" w:eastAsia="Arial" w:hAnsi="Arial" w:cs="Arial"/>
          <w:sz w:val="24"/>
          <w:szCs w:val="24"/>
        </w:rPr>
      </w:pPr>
      <w:r>
        <w:rPr>
          <w:rFonts w:ascii="Arial" w:eastAsia="Arial" w:hAnsi="Arial" w:cs="Arial"/>
          <w:sz w:val="24"/>
          <w:szCs w:val="24"/>
        </w:rPr>
        <w:t>INSEEC International Admissions Office</w:t>
      </w:r>
    </w:p>
    <w:p w:rsidR="006E4102" w:rsidRDefault="00797A26">
      <w:pPr>
        <w:ind w:left="4508" w:right="3348"/>
        <w:jc w:val="center"/>
        <w:rPr>
          <w:rFonts w:ascii="Arial" w:eastAsia="Arial" w:hAnsi="Arial" w:cs="Arial"/>
          <w:sz w:val="24"/>
          <w:szCs w:val="24"/>
        </w:rPr>
      </w:pPr>
      <w:r>
        <w:rPr>
          <w:rFonts w:ascii="Arial" w:eastAsia="Arial" w:hAnsi="Arial" w:cs="Arial"/>
          <w:sz w:val="24"/>
          <w:szCs w:val="24"/>
        </w:rPr>
        <w:t>14, rue de Prony</w:t>
      </w:r>
    </w:p>
    <w:p w:rsidR="006E4102" w:rsidRDefault="00797A26">
      <w:pPr>
        <w:spacing w:before="7" w:line="246" w:lineRule="auto"/>
        <w:ind w:left="3430" w:right="2270"/>
        <w:jc w:val="center"/>
        <w:rPr>
          <w:rFonts w:ascii="Arial" w:eastAsia="Arial" w:hAnsi="Arial" w:cs="Arial"/>
          <w:sz w:val="24"/>
          <w:szCs w:val="24"/>
        </w:rPr>
      </w:pPr>
      <w:r>
        <w:rPr>
          <w:rFonts w:ascii="Arial" w:eastAsia="Arial" w:hAnsi="Arial" w:cs="Arial"/>
          <w:sz w:val="24"/>
          <w:szCs w:val="24"/>
        </w:rPr>
        <w:t>75017 Paris - France or</w:t>
      </w:r>
      <w:hyperlink r:id="rId12">
        <w:r>
          <w:rPr>
            <w:rFonts w:ascii="Arial" w:eastAsia="Arial" w:hAnsi="Arial" w:cs="Arial"/>
            <w:sz w:val="24"/>
            <w:szCs w:val="24"/>
          </w:rPr>
          <w:t xml:space="preserve"> internationaladmissions@inseec.com</w:t>
        </w:r>
      </w:hyperlink>
    </w:p>
    <w:p w:rsidR="006E4102" w:rsidRDefault="006E4102">
      <w:pPr>
        <w:spacing w:before="5" w:line="280" w:lineRule="exact"/>
        <w:rPr>
          <w:sz w:val="28"/>
          <w:szCs w:val="28"/>
        </w:rPr>
      </w:pPr>
    </w:p>
    <w:p w:rsidR="006E4102" w:rsidRDefault="00797A26">
      <w:pPr>
        <w:spacing w:before="37"/>
        <w:ind w:left="2917"/>
        <w:rPr>
          <w:rFonts w:ascii="Arial" w:eastAsia="Arial" w:hAnsi="Arial" w:cs="Arial"/>
          <w:sz w:val="18"/>
          <w:szCs w:val="18"/>
        </w:rPr>
      </w:pPr>
      <w:r>
        <w:rPr>
          <w:rFonts w:ascii="Arial" w:eastAsia="Arial" w:hAnsi="Arial" w:cs="Arial"/>
          <w:sz w:val="18"/>
          <w:szCs w:val="18"/>
        </w:rPr>
        <w:t>Our team may contact you to settle a phone or skype interview.</w:t>
      </w:r>
    </w:p>
    <w:sectPr w:rsidR="006E4102" w:rsidSect="00E92143">
      <w:pgSz w:w="11920" w:h="16840"/>
      <w:pgMar w:top="480" w:right="1680" w:bottom="280" w:left="520" w:header="0" w:footer="4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594" w:rsidRDefault="00422594">
      <w:r>
        <w:separator/>
      </w:r>
    </w:p>
  </w:endnote>
  <w:endnote w:type="continuationSeparator" w:id="1">
    <w:p w:rsidR="00422594" w:rsidRDefault="00422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102" w:rsidRDefault="00E92143">
    <w:pPr>
      <w:spacing w:line="200" w:lineRule="exact"/>
    </w:pPr>
    <w:r w:rsidRPr="00E92143">
      <w:pict>
        <v:shapetype id="_x0000_t202" coordsize="21600,21600" o:spt="202" path="m,l,21600r21600,l21600,xe">
          <v:stroke joinstyle="miter"/>
          <v:path gradientshapeok="t" o:connecttype="rect"/>
        </v:shapetype>
        <v:shape id="_x0000_s2049" type="#_x0000_t202" style="position:absolute;margin-left:275.75pt;margin-top:808.45pt;width:34pt;height:10pt;z-index:-251658752;mso-position-horizontal-relative:page;mso-position-vertical-relative:page" filled="f" stroked="f">
          <v:textbox inset="0,0,0,0">
            <w:txbxContent>
              <w:p w:rsidR="006E4102" w:rsidRDefault="00797A26">
                <w:pPr>
                  <w:spacing w:line="180" w:lineRule="exact"/>
                  <w:ind w:left="20" w:right="-24"/>
                  <w:rPr>
                    <w:rFonts w:ascii="Arial" w:eastAsia="Arial" w:hAnsi="Arial" w:cs="Arial"/>
                    <w:sz w:val="16"/>
                    <w:szCs w:val="16"/>
                  </w:rPr>
                </w:pPr>
                <w:r>
                  <w:rPr>
                    <w:rFonts w:ascii="Arial" w:eastAsia="Arial" w:hAnsi="Arial" w:cs="Arial"/>
                    <w:i/>
                    <w:sz w:val="16"/>
                    <w:szCs w:val="16"/>
                  </w:rPr>
                  <w:t xml:space="preserve">Page </w:t>
                </w:r>
                <w:r w:rsidR="00E92143">
                  <w:fldChar w:fldCharType="begin"/>
                </w:r>
                <w:r>
                  <w:rPr>
                    <w:rFonts w:ascii="Arial" w:eastAsia="Arial" w:hAnsi="Arial" w:cs="Arial"/>
                    <w:i/>
                    <w:sz w:val="16"/>
                    <w:szCs w:val="16"/>
                  </w:rPr>
                  <w:instrText xml:space="preserve"> PAGE </w:instrText>
                </w:r>
                <w:r w:rsidR="00E92143">
                  <w:fldChar w:fldCharType="separate"/>
                </w:r>
                <w:r w:rsidR="00DE1801">
                  <w:rPr>
                    <w:rFonts w:ascii="Arial" w:eastAsia="Arial" w:hAnsi="Arial" w:cs="Arial"/>
                    <w:i/>
                    <w:noProof/>
                    <w:sz w:val="16"/>
                    <w:szCs w:val="16"/>
                  </w:rPr>
                  <w:t>3</w:t>
                </w:r>
                <w:r w:rsidR="00E92143">
                  <w:fldChar w:fldCharType="end"/>
                </w:r>
                <w:r>
                  <w:rPr>
                    <w:rFonts w:ascii="Arial" w:eastAsia="Arial" w:hAnsi="Arial" w:cs="Arial"/>
                    <w:i/>
                    <w:sz w:val="16"/>
                    <w:szCs w:val="16"/>
                  </w:rPr>
                  <w:t>/4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594" w:rsidRDefault="00422594">
      <w:r>
        <w:separator/>
      </w:r>
    </w:p>
  </w:footnote>
  <w:footnote w:type="continuationSeparator" w:id="1">
    <w:p w:rsidR="00422594" w:rsidRDefault="00422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21D3"/>
    <w:multiLevelType w:val="multilevel"/>
    <w:tmpl w:val="AA9213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E4102"/>
    <w:rsid w:val="001F22BB"/>
    <w:rsid w:val="001F5B2A"/>
    <w:rsid w:val="00422594"/>
    <w:rsid w:val="00692396"/>
    <w:rsid w:val="006E4102"/>
    <w:rsid w:val="00797A26"/>
    <w:rsid w:val="00AF6EC2"/>
    <w:rsid w:val="00DE1801"/>
    <w:rsid w:val="00E921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internationaladmissions@insee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444@gmail.com"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Roche</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Satish</cp:lastModifiedBy>
  <cp:revision>2</cp:revision>
  <dcterms:created xsi:type="dcterms:W3CDTF">2017-08-11T07:40:00Z</dcterms:created>
  <dcterms:modified xsi:type="dcterms:W3CDTF">2017-08-11T07:40:00Z</dcterms:modified>
</cp:coreProperties>
</file>